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2CA" w:rsidRPr="00CC5C12" w:rsidRDefault="004552CA" w:rsidP="004552CA">
      <w:pPr>
        <w:jc w:val="center"/>
        <w:rPr>
          <w:b/>
          <w:i/>
          <w:sz w:val="56"/>
          <w:szCs w:val="56"/>
        </w:rPr>
      </w:pPr>
      <w:r w:rsidRPr="00CC5C12">
        <w:rPr>
          <w:b/>
          <w:i/>
          <w:sz w:val="56"/>
          <w:szCs w:val="56"/>
        </w:rPr>
        <w:t>Music Playlist Implementation</w:t>
      </w:r>
    </w:p>
    <w:p w:rsidR="004552CA" w:rsidRDefault="004552CA" w:rsidP="004552CA"/>
    <w:p w:rsidR="004552CA" w:rsidRDefault="004552CA" w:rsidP="004552CA">
      <w:pPr>
        <w:rPr>
          <w:sz w:val="40"/>
          <w:szCs w:val="40"/>
        </w:rPr>
      </w:pPr>
    </w:p>
    <w:p w:rsidR="004552CA" w:rsidRPr="00CC5C12" w:rsidRDefault="004552CA" w:rsidP="004552CA">
      <w:pPr>
        <w:rPr>
          <w:b/>
          <w:sz w:val="40"/>
          <w:szCs w:val="40"/>
        </w:rPr>
      </w:pPr>
      <w:r w:rsidRPr="00CC5C12">
        <w:rPr>
          <w:b/>
          <w:sz w:val="40"/>
          <w:szCs w:val="40"/>
        </w:rPr>
        <w:t>Abstract about project:</w:t>
      </w:r>
    </w:p>
    <w:p w:rsidR="004552CA" w:rsidRDefault="004552CA" w:rsidP="004552CA"/>
    <w:p w:rsidR="004552CA" w:rsidRDefault="004552CA" w:rsidP="004552CA">
      <w:pPr>
        <w:pStyle w:val="ListParagraph"/>
        <w:numPr>
          <w:ilvl w:val="0"/>
          <w:numId w:val="26"/>
        </w:numPr>
        <w:rPr>
          <w:sz w:val="32"/>
          <w:szCs w:val="32"/>
        </w:rPr>
      </w:pPr>
      <w:r w:rsidRPr="004552CA">
        <w:rPr>
          <w:sz w:val="32"/>
          <w:szCs w:val="32"/>
        </w:rPr>
        <w:t xml:space="preserve">The project mainly deals with implementation of </w:t>
      </w:r>
      <w:r w:rsidR="00B85870">
        <w:rPr>
          <w:sz w:val="32"/>
          <w:szCs w:val="32"/>
        </w:rPr>
        <w:t>priority playlist</w:t>
      </w:r>
      <w:r w:rsidRPr="004552CA">
        <w:rPr>
          <w:sz w:val="32"/>
          <w:szCs w:val="32"/>
        </w:rPr>
        <w:t xml:space="preserve"> using few appropriate data structures.</w:t>
      </w:r>
    </w:p>
    <w:p w:rsidR="004552CA" w:rsidRDefault="00D8210D" w:rsidP="004552CA">
      <w:pPr>
        <w:pStyle w:val="ListParagraph"/>
        <w:numPr>
          <w:ilvl w:val="0"/>
          <w:numId w:val="26"/>
        </w:numPr>
        <w:rPr>
          <w:sz w:val="32"/>
          <w:szCs w:val="32"/>
        </w:rPr>
      </w:pPr>
      <w:r>
        <w:rPr>
          <w:sz w:val="32"/>
          <w:szCs w:val="32"/>
        </w:rPr>
        <w:t>It</w:t>
      </w:r>
      <w:r w:rsidR="00B85870">
        <w:rPr>
          <w:sz w:val="32"/>
          <w:szCs w:val="32"/>
        </w:rPr>
        <w:t xml:space="preserve"> is user friendly to order the</w:t>
      </w:r>
      <w:r>
        <w:rPr>
          <w:sz w:val="32"/>
          <w:szCs w:val="32"/>
        </w:rPr>
        <w:t xml:space="preserve"> playlist based on some </w:t>
      </w:r>
      <w:r w:rsidR="00B0756F">
        <w:rPr>
          <w:sz w:val="32"/>
          <w:szCs w:val="32"/>
        </w:rPr>
        <w:t>inbuilt or user defined priority.</w:t>
      </w:r>
    </w:p>
    <w:p w:rsidR="004552CA" w:rsidRDefault="00B0756F" w:rsidP="00B0756F">
      <w:pPr>
        <w:pStyle w:val="ListParagraph"/>
        <w:numPr>
          <w:ilvl w:val="0"/>
          <w:numId w:val="26"/>
        </w:numPr>
        <w:rPr>
          <w:b/>
          <w:sz w:val="32"/>
          <w:szCs w:val="32"/>
        </w:rPr>
      </w:pPr>
      <w:r w:rsidRPr="00B0756F">
        <w:rPr>
          <w:b/>
          <w:sz w:val="32"/>
          <w:szCs w:val="32"/>
        </w:rPr>
        <w:t>Data Structure used : Priority Heaps( Priority Queues )</w:t>
      </w:r>
    </w:p>
    <w:p w:rsidR="00B0756F" w:rsidRPr="00B0756F" w:rsidRDefault="00B0756F" w:rsidP="00B0756F">
      <w:pPr>
        <w:pStyle w:val="ListParagraph"/>
        <w:numPr>
          <w:ilvl w:val="0"/>
          <w:numId w:val="26"/>
        </w:numPr>
        <w:rPr>
          <w:b/>
          <w:sz w:val="32"/>
          <w:szCs w:val="32"/>
        </w:rPr>
      </w:pPr>
      <w:r w:rsidRPr="00B0756F">
        <w:rPr>
          <w:b/>
          <w:sz w:val="32"/>
          <w:szCs w:val="32"/>
        </w:rPr>
        <w:t>Prototypes defined in the program:</w:t>
      </w:r>
    </w:p>
    <w:p w:rsidR="00B0756F" w:rsidRPr="00B0756F" w:rsidRDefault="00B0756F" w:rsidP="00B0756F">
      <w:pPr>
        <w:pStyle w:val="ListParagraph"/>
        <w:numPr>
          <w:ilvl w:val="1"/>
          <w:numId w:val="26"/>
        </w:numPr>
        <w:rPr>
          <w:b/>
          <w:sz w:val="32"/>
          <w:szCs w:val="32"/>
        </w:rPr>
      </w:pPr>
      <w:proofErr w:type="spellStart"/>
      <w:r w:rsidRPr="00B0756F">
        <w:rPr>
          <w:b/>
          <w:sz w:val="32"/>
          <w:szCs w:val="32"/>
        </w:rPr>
        <w:t>struct</w:t>
      </w:r>
      <w:proofErr w:type="spellEnd"/>
      <w:r w:rsidRPr="00B0756F">
        <w:rPr>
          <w:b/>
          <w:sz w:val="32"/>
          <w:szCs w:val="32"/>
        </w:rPr>
        <w:t xml:space="preserve"> node</w:t>
      </w:r>
    </w:p>
    <w:p w:rsidR="00B0756F" w:rsidRPr="00B0756F" w:rsidRDefault="00B0756F" w:rsidP="00B0756F">
      <w:pPr>
        <w:pStyle w:val="ListParagraph"/>
        <w:ind w:left="1440"/>
        <w:rPr>
          <w:b/>
          <w:sz w:val="32"/>
          <w:szCs w:val="32"/>
        </w:rPr>
      </w:pPr>
      <w:r w:rsidRPr="00B0756F">
        <w:rPr>
          <w:b/>
          <w:sz w:val="32"/>
          <w:szCs w:val="32"/>
        </w:rPr>
        <w:t>{</w:t>
      </w:r>
    </w:p>
    <w:p w:rsidR="00B0756F" w:rsidRPr="00B0756F" w:rsidRDefault="00B0756F" w:rsidP="00B0756F">
      <w:pPr>
        <w:pStyle w:val="ListParagraph"/>
        <w:ind w:left="1440"/>
        <w:rPr>
          <w:b/>
          <w:sz w:val="32"/>
          <w:szCs w:val="32"/>
        </w:rPr>
      </w:pPr>
      <w:r w:rsidRPr="00B0756F">
        <w:rPr>
          <w:b/>
          <w:sz w:val="32"/>
          <w:szCs w:val="32"/>
        </w:rPr>
        <w:tab/>
      </w:r>
      <w:proofErr w:type="gramStart"/>
      <w:r w:rsidRPr="00B0756F">
        <w:rPr>
          <w:b/>
          <w:sz w:val="32"/>
          <w:szCs w:val="32"/>
        </w:rPr>
        <w:t>char</w:t>
      </w:r>
      <w:proofErr w:type="gramEnd"/>
      <w:r w:rsidRPr="00B0756F">
        <w:rPr>
          <w:b/>
          <w:sz w:val="32"/>
          <w:szCs w:val="32"/>
        </w:rPr>
        <w:t xml:space="preserve"> </w:t>
      </w:r>
      <w:proofErr w:type="spellStart"/>
      <w:r w:rsidRPr="00B0756F">
        <w:rPr>
          <w:b/>
          <w:sz w:val="32"/>
          <w:szCs w:val="32"/>
        </w:rPr>
        <w:t>str</w:t>
      </w:r>
      <w:proofErr w:type="spellEnd"/>
      <w:r w:rsidRPr="00B0756F">
        <w:rPr>
          <w:b/>
          <w:sz w:val="32"/>
          <w:szCs w:val="32"/>
        </w:rPr>
        <w:t>[50];</w:t>
      </w:r>
    </w:p>
    <w:p w:rsidR="00B0756F" w:rsidRPr="00B0756F" w:rsidRDefault="00B0756F" w:rsidP="00B0756F">
      <w:pPr>
        <w:pStyle w:val="ListParagraph"/>
        <w:ind w:left="1440"/>
        <w:rPr>
          <w:b/>
          <w:sz w:val="32"/>
          <w:szCs w:val="32"/>
        </w:rPr>
      </w:pPr>
      <w:r w:rsidRPr="00B0756F">
        <w:rPr>
          <w:b/>
          <w:sz w:val="32"/>
          <w:szCs w:val="32"/>
        </w:rPr>
        <w:tab/>
      </w:r>
      <w:proofErr w:type="spellStart"/>
      <w:proofErr w:type="gramStart"/>
      <w:r w:rsidRPr="00B0756F">
        <w:rPr>
          <w:b/>
          <w:sz w:val="32"/>
          <w:szCs w:val="32"/>
        </w:rPr>
        <w:t>int</w:t>
      </w:r>
      <w:proofErr w:type="spellEnd"/>
      <w:proofErr w:type="gramEnd"/>
      <w:r w:rsidRPr="00B0756F">
        <w:rPr>
          <w:b/>
          <w:sz w:val="32"/>
          <w:szCs w:val="32"/>
        </w:rPr>
        <w:t xml:space="preserve"> priority;</w:t>
      </w:r>
    </w:p>
    <w:p w:rsidR="00B0756F" w:rsidRPr="00B0756F" w:rsidRDefault="00B0756F" w:rsidP="00B0756F">
      <w:pPr>
        <w:pStyle w:val="ListParagraph"/>
        <w:ind w:left="1440"/>
        <w:rPr>
          <w:b/>
          <w:sz w:val="32"/>
          <w:szCs w:val="32"/>
        </w:rPr>
      </w:pPr>
      <w:r w:rsidRPr="00B0756F">
        <w:rPr>
          <w:b/>
          <w:sz w:val="32"/>
          <w:szCs w:val="32"/>
        </w:rPr>
        <w:t>};</w:t>
      </w:r>
    </w:p>
    <w:p w:rsidR="00B0756F" w:rsidRDefault="00B0756F" w:rsidP="00B0756F">
      <w:pPr>
        <w:pStyle w:val="ListParagraph"/>
        <w:numPr>
          <w:ilvl w:val="0"/>
          <w:numId w:val="27"/>
        </w:numPr>
        <w:rPr>
          <w:sz w:val="32"/>
          <w:szCs w:val="32"/>
        </w:rPr>
      </w:pPr>
      <w:r w:rsidRPr="00B0756F">
        <w:rPr>
          <w:sz w:val="32"/>
          <w:szCs w:val="32"/>
        </w:rPr>
        <w:t xml:space="preserve">There are </w:t>
      </w:r>
      <w:r>
        <w:rPr>
          <w:sz w:val="32"/>
          <w:szCs w:val="32"/>
        </w:rPr>
        <w:t>many functions used in the programs to perform certain task.</w:t>
      </w:r>
    </w:p>
    <w:p w:rsidR="00B0756F" w:rsidRDefault="00B0756F" w:rsidP="00B0756F">
      <w:pPr>
        <w:pStyle w:val="ListParagraph"/>
        <w:numPr>
          <w:ilvl w:val="0"/>
          <w:numId w:val="27"/>
        </w:numPr>
        <w:rPr>
          <w:sz w:val="32"/>
          <w:szCs w:val="32"/>
        </w:rPr>
      </w:pPr>
      <w:proofErr w:type="gramStart"/>
      <w:r w:rsidRPr="00B0756F">
        <w:rPr>
          <w:b/>
          <w:sz w:val="32"/>
          <w:szCs w:val="32"/>
        </w:rPr>
        <w:t>Insert1 ,</w:t>
      </w:r>
      <w:proofErr w:type="gramEnd"/>
      <w:r w:rsidRPr="00B0756F">
        <w:rPr>
          <w:b/>
          <w:sz w:val="32"/>
          <w:szCs w:val="32"/>
        </w:rPr>
        <w:t xml:space="preserve"> Insert2 , Sort , </w:t>
      </w:r>
      <w:proofErr w:type="spellStart"/>
      <w:r w:rsidRPr="00B0756F">
        <w:rPr>
          <w:b/>
          <w:sz w:val="32"/>
          <w:szCs w:val="32"/>
        </w:rPr>
        <w:t>Heapify</w:t>
      </w:r>
      <w:proofErr w:type="spellEnd"/>
      <w:r w:rsidRPr="00B0756F">
        <w:rPr>
          <w:b/>
          <w:sz w:val="32"/>
          <w:szCs w:val="32"/>
        </w:rPr>
        <w:t xml:space="preserve"> , Delete , Display , </w:t>
      </w:r>
      <w:proofErr w:type="spellStart"/>
      <w:r w:rsidRPr="00B0756F">
        <w:rPr>
          <w:b/>
          <w:sz w:val="32"/>
          <w:szCs w:val="32"/>
        </w:rPr>
        <w:t>Play_Music</w:t>
      </w:r>
      <w:proofErr w:type="spellEnd"/>
      <w:r w:rsidRPr="00B0756F">
        <w:rPr>
          <w:b/>
          <w:sz w:val="32"/>
          <w:szCs w:val="32"/>
        </w:rPr>
        <w:t xml:space="preserve"> , Destroy , </w:t>
      </w:r>
      <w:proofErr w:type="spellStart"/>
      <w:r w:rsidRPr="00B0756F">
        <w:rPr>
          <w:b/>
          <w:sz w:val="32"/>
          <w:szCs w:val="32"/>
        </w:rPr>
        <w:t>Check_Priority</w:t>
      </w:r>
      <w:proofErr w:type="spellEnd"/>
      <w:r w:rsidRPr="00B0756F">
        <w:rPr>
          <w:b/>
          <w:sz w:val="32"/>
          <w:szCs w:val="32"/>
        </w:rPr>
        <w:t xml:space="preserve"> , </w:t>
      </w:r>
      <w:proofErr w:type="spellStart"/>
      <w:r w:rsidRPr="00B0756F">
        <w:rPr>
          <w:b/>
          <w:sz w:val="32"/>
          <w:szCs w:val="32"/>
        </w:rPr>
        <w:t>etc</w:t>
      </w:r>
      <w:proofErr w:type="spellEnd"/>
      <w:r w:rsidRPr="00B0756F">
        <w:rPr>
          <w:b/>
          <w:sz w:val="32"/>
          <w:szCs w:val="32"/>
        </w:rPr>
        <w:t xml:space="preserve"> functions are used in the program</w:t>
      </w:r>
      <w:r>
        <w:rPr>
          <w:sz w:val="32"/>
          <w:szCs w:val="32"/>
        </w:rPr>
        <w:t>.</w:t>
      </w:r>
    </w:p>
    <w:p w:rsidR="002D5E83" w:rsidRPr="002D5E83" w:rsidRDefault="002D5E83" w:rsidP="00B0756F">
      <w:pPr>
        <w:pStyle w:val="ListParagraph"/>
        <w:numPr>
          <w:ilvl w:val="0"/>
          <w:numId w:val="27"/>
        </w:numPr>
        <w:rPr>
          <w:b/>
          <w:sz w:val="32"/>
          <w:szCs w:val="32"/>
        </w:rPr>
      </w:pPr>
      <w:r w:rsidRPr="002D5E83">
        <w:rPr>
          <w:b/>
          <w:sz w:val="32"/>
          <w:szCs w:val="32"/>
        </w:rPr>
        <w:t>Pros:</w:t>
      </w:r>
    </w:p>
    <w:p w:rsidR="002D5E83" w:rsidRDefault="002D5E83" w:rsidP="002D5E83">
      <w:pPr>
        <w:pStyle w:val="ListParagraph"/>
        <w:numPr>
          <w:ilvl w:val="1"/>
          <w:numId w:val="27"/>
        </w:numPr>
        <w:rPr>
          <w:sz w:val="32"/>
          <w:szCs w:val="32"/>
        </w:rPr>
      </w:pPr>
      <w:r>
        <w:rPr>
          <w:sz w:val="32"/>
          <w:szCs w:val="32"/>
        </w:rPr>
        <w:t>The project aims to sort the playlist according to user’s requirement.</w:t>
      </w:r>
    </w:p>
    <w:p w:rsidR="002D5E83" w:rsidRDefault="002D5E83" w:rsidP="002D5E83">
      <w:pPr>
        <w:pStyle w:val="ListParagraph"/>
        <w:numPr>
          <w:ilvl w:val="1"/>
          <w:numId w:val="27"/>
        </w:numPr>
        <w:rPr>
          <w:sz w:val="32"/>
          <w:szCs w:val="32"/>
        </w:rPr>
      </w:pPr>
      <w:r>
        <w:rPr>
          <w:sz w:val="32"/>
          <w:szCs w:val="32"/>
        </w:rPr>
        <w:t>There are in-built priorities if user wants to use it.</w:t>
      </w:r>
    </w:p>
    <w:p w:rsidR="002D5E83" w:rsidRDefault="002D5E83" w:rsidP="002D5E83">
      <w:pPr>
        <w:pStyle w:val="ListParagraph"/>
        <w:numPr>
          <w:ilvl w:val="1"/>
          <w:numId w:val="27"/>
        </w:numPr>
        <w:rPr>
          <w:sz w:val="32"/>
          <w:szCs w:val="32"/>
        </w:rPr>
      </w:pPr>
      <w:r>
        <w:rPr>
          <w:sz w:val="32"/>
          <w:szCs w:val="32"/>
        </w:rPr>
        <w:t xml:space="preserve">The time complexity to insert and delete has reduced to </w:t>
      </w:r>
      <w:proofErr w:type="gramStart"/>
      <w:r w:rsidRPr="002D5E83">
        <w:rPr>
          <w:b/>
          <w:sz w:val="32"/>
          <w:szCs w:val="32"/>
        </w:rPr>
        <w:t>O(</w:t>
      </w:r>
      <w:proofErr w:type="gramEnd"/>
      <w:r w:rsidRPr="002D5E83">
        <w:rPr>
          <w:b/>
          <w:sz w:val="32"/>
          <w:szCs w:val="32"/>
        </w:rPr>
        <w:t>log n)</w:t>
      </w:r>
      <w:r>
        <w:rPr>
          <w:sz w:val="32"/>
          <w:szCs w:val="32"/>
        </w:rPr>
        <w:t xml:space="preserve"> and hence</w:t>
      </w:r>
      <w:r w:rsidR="00B85870">
        <w:rPr>
          <w:sz w:val="32"/>
          <w:szCs w:val="32"/>
        </w:rPr>
        <w:t xml:space="preserve"> is </w:t>
      </w:r>
      <w:r>
        <w:rPr>
          <w:sz w:val="32"/>
          <w:szCs w:val="32"/>
        </w:rPr>
        <w:t xml:space="preserve"> </w:t>
      </w:r>
      <w:r w:rsidRPr="002D5E83">
        <w:rPr>
          <w:b/>
          <w:sz w:val="32"/>
          <w:szCs w:val="32"/>
        </w:rPr>
        <w:t>better compared to linked list , arrays ,</w:t>
      </w:r>
      <w:r>
        <w:rPr>
          <w:sz w:val="32"/>
          <w:szCs w:val="32"/>
        </w:rPr>
        <w:t xml:space="preserve"> etc.</w:t>
      </w:r>
    </w:p>
    <w:p w:rsidR="002D5E83" w:rsidRDefault="002D5E83" w:rsidP="002D5E83">
      <w:pPr>
        <w:pStyle w:val="ListParagraph"/>
        <w:numPr>
          <w:ilvl w:val="1"/>
          <w:numId w:val="27"/>
        </w:numPr>
        <w:rPr>
          <w:sz w:val="32"/>
          <w:szCs w:val="32"/>
        </w:rPr>
      </w:pPr>
      <w:r>
        <w:rPr>
          <w:sz w:val="32"/>
          <w:szCs w:val="32"/>
        </w:rPr>
        <w:t xml:space="preserve">The user also can play the song just on a simple call. </w:t>
      </w:r>
      <w:r w:rsidRPr="002D5E83">
        <w:rPr>
          <w:b/>
          <w:sz w:val="32"/>
          <w:szCs w:val="32"/>
        </w:rPr>
        <w:t>(Responsive)</w:t>
      </w:r>
    </w:p>
    <w:p w:rsidR="002D5E83" w:rsidRDefault="002D5E83" w:rsidP="002D5E83">
      <w:pPr>
        <w:pStyle w:val="ListParagraph"/>
        <w:numPr>
          <w:ilvl w:val="1"/>
          <w:numId w:val="27"/>
        </w:numPr>
        <w:rPr>
          <w:sz w:val="32"/>
          <w:szCs w:val="32"/>
        </w:rPr>
      </w:pPr>
      <w:r>
        <w:rPr>
          <w:sz w:val="32"/>
          <w:szCs w:val="32"/>
        </w:rPr>
        <w:t xml:space="preserve">The CSV file has all the songs names. Each time the user creates a playlist an </w:t>
      </w:r>
      <w:r w:rsidRPr="002D5E83">
        <w:rPr>
          <w:b/>
          <w:sz w:val="32"/>
          <w:szCs w:val="32"/>
        </w:rPr>
        <w:t>abstract of file</w:t>
      </w:r>
      <w:r>
        <w:rPr>
          <w:sz w:val="32"/>
          <w:szCs w:val="32"/>
        </w:rPr>
        <w:t xml:space="preserve"> is created as hea</w:t>
      </w:r>
      <w:r w:rsidR="00025F28">
        <w:rPr>
          <w:sz w:val="32"/>
          <w:szCs w:val="32"/>
        </w:rPr>
        <w:t xml:space="preserve">p, </w:t>
      </w:r>
      <w:r>
        <w:rPr>
          <w:sz w:val="32"/>
          <w:szCs w:val="32"/>
        </w:rPr>
        <w:t>hence any modification to heap does not modify the CSV file.</w:t>
      </w:r>
    </w:p>
    <w:p w:rsidR="002D5E83" w:rsidRDefault="002D5E83" w:rsidP="00CC5C12">
      <w:pPr>
        <w:pStyle w:val="ListParagraph"/>
        <w:numPr>
          <w:ilvl w:val="1"/>
          <w:numId w:val="27"/>
        </w:numPr>
        <w:rPr>
          <w:sz w:val="32"/>
          <w:szCs w:val="32"/>
        </w:rPr>
      </w:pPr>
      <w:r>
        <w:rPr>
          <w:sz w:val="32"/>
          <w:szCs w:val="32"/>
        </w:rPr>
        <w:lastRenderedPageBreak/>
        <w:t>Deletion of the song is also possible.</w:t>
      </w:r>
    </w:p>
    <w:p w:rsidR="00CC5C12" w:rsidRPr="00CC5C12" w:rsidRDefault="00CC5C12" w:rsidP="00CC5C12">
      <w:pPr>
        <w:pStyle w:val="ListParagraph"/>
        <w:numPr>
          <w:ilvl w:val="0"/>
          <w:numId w:val="29"/>
        </w:numPr>
        <w:rPr>
          <w:b/>
          <w:sz w:val="32"/>
          <w:szCs w:val="32"/>
        </w:rPr>
      </w:pPr>
      <w:r w:rsidRPr="00CC5C12">
        <w:rPr>
          <w:b/>
          <w:sz w:val="32"/>
          <w:szCs w:val="32"/>
        </w:rPr>
        <w:t>Use Cases:</w:t>
      </w:r>
    </w:p>
    <w:p w:rsidR="00CC5C12" w:rsidRDefault="00CC5C12" w:rsidP="00CC5C12">
      <w:pPr>
        <w:pStyle w:val="ListParagraph"/>
        <w:numPr>
          <w:ilvl w:val="1"/>
          <w:numId w:val="29"/>
        </w:numPr>
        <w:rPr>
          <w:sz w:val="32"/>
          <w:szCs w:val="32"/>
        </w:rPr>
      </w:pPr>
      <w:r>
        <w:rPr>
          <w:sz w:val="32"/>
          <w:szCs w:val="32"/>
        </w:rPr>
        <w:t>The user has permission to use in-built or his own priority.</w:t>
      </w:r>
    </w:p>
    <w:p w:rsidR="00CC5C12" w:rsidRDefault="00CC5C12" w:rsidP="00CC5C12">
      <w:pPr>
        <w:pStyle w:val="ListParagraph"/>
        <w:numPr>
          <w:ilvl w:val="1"/>
          <w:numId w:val="29"/>
        </w:numPr>
        <w:rPr>
          <w:sz w:val="32"/>
          <w:szCs w:val="32"/>
        </w:rPr>
      </w:pPr>
      <w:r>
        <w:rPr>
          <w:sz w:val="32"/>
          <w:szCs w:val="32"/>
        </w:rPr>
        <w:t>Then he can delete a song or play a song.</w:t>
      </w:r>
    </w:p>
    <w:p w:rsidR="00CC5C12" w:rsidRDefault="00CC5C12" w:rsidP="00CC5C12">
      <w:pPr>
        <w:rPr>
          <w:sz w:val="32"/>
          <w:szCs w:val="32"/>
        </w:rPr>
      </w:pPr>
    </w:p>
    <w:p w:rsidR="00CC5C12" w:rsidRDefault="00CC5C12" w:rsidP="00CC5C12">
      <w:pPr>
        <w:rPr>
          <w:b/>
          <w:sz w:val="40"/>
          <w:szCs w:val="40"/>
        </w:rPr>
      </w:pPr>
      <w:r w:rsidRPr="00CC5C12">
        <w:rPr>
          <w:b/>
          <w:sz w:val="40"/>
          <w:szCs w:val="40"/>
        </w:rPr>
        <w:t>Description about the Data Structure, Logic and Functionality used:</w:t>
      </w:r>
    </w:p>
    <w:p w:rsidR="00CC5C12" w:rsidRDefault="00CC5C12" w:rsidP="00CC5C12">
      <w:pPr>
        <w:rPr>
          <w:b/>
          <w:sz w:val="40"/>
          <w:szCs w:val="40"/>
        </w:rPr>
      </w:pPr>
    </w:p>
    <w:p w:rsidR="00B83376" w:rsidRDefault="00CC5C12" w:rsidP="00CC5C12">
      <w:pPr>
        <w:rPr>
          <w:sz w:val="32"/>
          <w:szCs w:val="32"/>
        </w:rPr>
      </w:pPr>
      <w:r w:rsidRPr="00CC5C12">
        <w:rPr>
          <w:sz w:val="32"/>
          <w:szCs w:val="32"/>
        </w:rPr>
        <w:t>The project</w:t>
      </w:r>
      <w:r>
        <w:rPr>
          <w:sz w:val="32"/>
          <w:szCs w:val="32"/>
        </w:rPr>
        <w:t xml:space="preserve"> mainly involves prioritizing </w:t>
      </w:r>
      <w:r w:rsidR="00B83376">
        <w:rPr>
          <w:sz w:val="32"/>
          <w:szCs w:val="32"/>
        </w:rPr>
        <w:t>the music playlist according to the requirement of the user. It is dependent on the user how to use the priorities</w:t>
      </w:r>
      <w:r>
        <w:rPr>
          <w:sz w:val="32"/>
          <w:szCs w:val="32"/>
        </w:rPr>
        <w:t xml:space="preserve"> </w:t>
      </w:r>
      <w:r w:rsidR="00B83376">
        <w:rPr>
          <w:sz w:val="32"/>
          <w:szCs w:val="32"/>
        </w:rPr>
        <w:t>but we have designed it thinking that the user is wise enough to enter unique priorities and a check is kept if he by chance enters the same priority.</w:t>
      </w:r>
    </w:p>
    <w:p w:rsidR="00B83376" w:rsidRDefault="00B83376" w:rsidP="00CC5C12">
      <w:pPr>
        <w:rPr>
          <w:sz w:val="32"/>
          <w:szCs w:val="32"/>
        </w:rPr>
      </w:pPr>
    </w:p>
    <w:p w:rsidR="00B83376" w:rsidRDefault="00B83376" w:rsidP="00CC5C12">
      <w:pPr>
        <w:rPr>
          <w:sz w:val="32"/>
          <w:szCs w:val="32"/>
        </w:rPr>
      </w:pPr>
      <w:r>
        <w:rPr>
          <w:sz w:val="32"/>
          <w:szCs w:val="32"/>
        </w:rPr>
        <w:t>There are many functionalities involved in the program:</w:t>
      </w:r>
    </w:p>
    <w:p w:rsidR="00B83376" w:rsidRDefault="00B83376" w:rsidP="00B83376">
      <w:pPr>
        <w:pStyle w:val="ListParagraph"/>
        <w:numPr>
          <w:ilvl w:val="0"/>
          <w:numId w:val="30"/>
        </w:numPr>
        <w:rPr>
          <w:sz w:val="32"/>
          <w:szCs w:val="32"/>
        </w:rPr>
      </w:pPr>
      <w:r w:rsidRPr="00025F28">
        <w:rPr>
          <w:b/>
          <w:sz w:val="32"/>
          <w:szCs w:val="32"/>
        </w:rPr>
        <w:t>Insert1:</w:t>
      </w:r>
      <w:r>
        <w:rPr>
          <w:sz w:val="32"/>
          <w:szCs w:val="32"/>
        </w:rPr>
        <w:t xml:space="preserve"> This function is used to insert the song into the heap directly along with the inbuilt priorities specified by the user. This takes </w:t>
      </w:r>
      <w:proofErr w:type="gramStart"/>
      <w:r>
        <w:rPr>
          <w:sz w:val="32"/>
          <w:szCs w:val="32"/>
        </w:rPr>
        <w:t>O(</w:t>
      </w:r>
      <w:proofErr w:type="gramEnd"/>
      <w:r>
        <w:rPr>
          <w:sz w:val="32"/>
          <w:szCs w:val="32"/>
        </w:rPr>
        <w:t>1) time to store the data directly into heap.</w:t>
      </w:r>
    </w:p>
    <w:p w:rsidR="00B83376" w:rsidRDefault="00B83376" w:rsidP="00B83376">
      <w:pPr>
        <w:pStyle w:val="ListParagraph"/>
        <w:numPr>
          <w:ilvl w:val="0"/>
          <w:numId w:val="30"/>
        </w:numPr>
        <w:rPr>
          <w:sz w:val="32"/>
          <w:szCs w:val="32"/>
        </w:rPr>
      </w:pPr>
      <w:r w:rsidRPr="00025F28">
        <w:rPr>
          <w:b/>
          <w:sz w:val="32"/>
          <w:szCs w:val="32"/>
        </w:rPr>
        <w:t>Insert2:</w:t>
      </w:r>
      <w:r>
        <w:rPr>
          <w:sz w:val="32"/>
          <w:szCs w:val="32"/>
        </w:rPr>
        <w:t xml:space="preserve"> Here the user has the option to enter his own priorities in a wise manner as repetitions are not allowed </w:t>
      </w:r>
      <w:r w:rsidR="00025F28">
        <w:rPr>
          <w:sz w:val="32"/>
          <w:szCs w:val="32"/>
        </w:rPr>
        <w:t xml:space="preserve">but a check </w:t>
      </w:r>
      <w:r>
        <w:rPr>
          <w:sz w:val="32"/>
          <w:szCs w:val="32"/>
        </w:rPr>
        <w:t>priority functions checks if the user has by chance entered same priority or not.</w:t>
      </w:r>
      <w:r w:rsidR="0014358D">
        <w:rPr>
          <w:sz w:val="32"/>
          <w:szCs w:val="32"/>
        </w:rPr>
        <w:t xml:space="preserve"> This also takes </w:t>
      </w:r>
      <w:proofErr w:type="gramStart"/>
      <w:r w:rsidR="0014358D">
        <w:rPr>
          <w:sz w:val="32"/>
          <w:szCs w:val="32"/>
        </w:rPr>
        <w:t>O(</w:t>
      </w:r>
      <w:proofErr w:type="gramEnd"/>
      <w:r w:rsidR="0014358D">
        <w:rPr>
          <w:sz w:val="32"/>
          <w:szCs w:val="32"/>
        </w:rPr>
        <w:t>1) time to store the data into the heap.</w:t>
      </w:r>
    </w:p>
    <w:p w:rsidR="0014358D" w:rsidRDefault="0014358D" w:rsidP="00B83376">
      <w:pPr>
        <w:pStyle w:val="ListParagraph"/>
        <w:numPr>
          <w:ilvl w:val="0"/>
          <w:numId w:val="30"/>
        </w:numPr>
        <w:rPr>
          <w:sz w:val="32"/>
          <w:szCs w:val="32"/>
        </w:rPr>
      </w:pPr>
      <w:r w:rsidRPr="00025F28">
        <w:rPr>
          <w:b/>
          <w:sz w:val="32"/>
          <w:szCs w:val="32"/>
        </w:rPr>
        <w:t>Sort:</w:t>
      </w:r>
      <w:r>
        <w:rPr>
          <w:sz w:val="32"/>
          <w:szCs w:val="32"/>
        </w:rPr>
        <w:t xml:space="preserve"> This function is used to sort the heap according to the priorities where 1(one) is given the highest priority and n is given least priority. </w:t>
      </w:r>
      <w:proofErr w:type="spellStart"/>
      <w:r>
        <w:rPr>
          <w:sz w:val="32"/>
          <w:szCs w:val="32"/>
        </w:rPr>
        <w:t>Heapify</w:t>
      </w:r>
      <w:proofErr w:type="spellEnd"/>
      <w:r>
        <w:rPr>
          <w:sz w:val="32"/>
          <w:szCs w:val="32"/>
        </w:rPr>
        <w:t xml:space="preserve"> function is used to create the priority heaps internally.</w:t>
      </w:r>
    </w:p>
    <w:p w:rsidR="0014358D" w:rsidRDefault="0014358D" w:rsidP="00B83376">
      <w:pPr>
        <w:pStyle w:val="ListParagraph"/>
        <w:numPr>
          <w:ilvl w:val="0"/>
          <w:numId w:val="30"/>
        </w:numPr>
        <w:rPr>
          <w:sz w:val="32"/>
          <w:szCs w:val="32"/>
        </w:rPr>
      </w:pPr>
      <w:r w:rsidRPr="00025F28">
        <w:rPr>
          <w:b/>
          <w:sz w:val="32"/>
          <w:szCs w:val="32"/>
        </w:rPr>
        <w:t>Delete:</w:t>
      </w:r>
      <w:r>
        <w:rPr>
          <w:sz w:val="32"/>
          <w:szCs w:val="32"/>
        </w:rPr>
        <w:t xml:space="preserve"> This helps the user to delete first song from the heap and the other songs are yet available on heap. This takes </w:t>
      </w:r>
      <w:proofErr w:type="gramStart"/>
      <w:r>
        <w:rPr>
          <w:sz w:val="32"/>
          <w:szCs w:val="32"/>
        </w:rPr>
        <w:t>O(</w:t>
      </w:r>
      <w:proofErr w:type="gramEnd"/>
      <w:r>
        <w:rPr>
          <w:sz w:val="32"/>
          <w:szCs w:val="32"/>
        </w:rPr>
        <w:t>log n) time to delete a song.</w:t>
      </w:r>
    </w:p>
    <w:p w:rsidR="0014358D" w:rsidRDefault="00025F28" w:rsidP="0014358D">
      <w:pPr>
        <w:pStyle w:val="ListParagraph"/>
        <w:numPr>
          <w:ilvl w:val="0"/>
          <w:numId w:val="30"/>
        </w:numPr>
        <w:rPr>
          <w:sz w:val="32"/>
          <w:szCs w:val="32"/>
        </w:rPr>
      </w:pPr>
      <w:r w:rsidRPr="00025F28">
        <w:rPr>
          <w:b/>
          <w:sz w:val="32"/>
          <w:szCs w:val="32"/>
        </w:rPr>
        <w:t>Play</w:t>
      </w:r>
      <w:r w:rsidR="0014358D" w:rsidRPr="00025F28">
        <w:rPr>
          <w:b/>
          <w:sz w:val="32"/>
          <w:szCs w:val="32"/>
        </w:rPr>
        <w:t>:</w:t>
      </w:r>
      <w:r w:rsidR="0014358D">
        <w:rPr>
          <w:sz w:val="32"/>
          <w:szCs w:val="32"/>
        </w:rPr>
        <w:t xml:space="preserve"> This function is used to play the song on the music player. The C code calls the music player using the system command available </w:t>
      </w:r>
      <w:r>
        <w:rPr>
          <w:sz w:val="32"/>
          <w:szCs w:val="32"/>
        </w:rPr>
        <w:t>under window</w:t>
      </w:r>
      <w:r w:rsidR="0014358D">
        <w:rPr>
          <w:sz w:val="32"/>
          <w:szCs w:val="32"/>
        </w:rPr>
        <w:t xml:space="preserve"> header.</w:t>
      </w:r>
    </w:p>
    <w:p w:rsidR="0014358D" w:rsidRDefault="0014358D" w:rsidP="0014358D">
      <w:pPr>
        <w:pStyle w:val="ListParagraph"/>
        <w:numPr>
          <w:ilvl w:val="0"/>
          <w:numId w:val="30"/>
        </w:numPr>
        <w:rPr>
          <w:sz w:val="32"/>
          <w:szCs w:val="32"/>
        </w:rPr>
      </w:pPr>
      <w:r w:rsidRPr="00025F28">
        <w:rPr>
          <w:b/>
          <w:sz w:val="32"/>
          <w:szCs w:val="32"/>
        </w:rPr>
        <w:lastRenderedPageBreak/>
        <w:t>Display:</w:t>
      </w:r>
      <w:r>
        <w:rPr>
          <w:sz w:val="32"/>
          <w:szCs w:val="32"/>
        </w:rPr>
        <w:t xml:space="preserve"> This function displays the songs in the sorted order along with its priorities. The user can verify which song he wishes to listen and whether the list is according to his order or not.</w:t>
      </w:r>
    </w:p>
    <w:p w:rsidR="0014358D" w:rsidRDefault="0014358D" w:rsidP="0014358D">
      <w:pPr>
        <w:pStyle w:val="ListParagraph"/>
        <w:numPr>
          <w:ilvl w:val="0"/>
          <w:numId w:val="30"/>
        </w:numPr>
        <w:rPr>
          <w:sz w:val="32"/>
          <w:szCs w:val="32"/>
        </w:rPr>
      </w:pPr>
      <w:r w:rsidRPr="00025F28">
        <w:rPr>
          <w:b/>
          <w:sz w:val="32"/>
          <w:szCs w:val="32"/>
        </w:rPr>
        <w:t>Destroy:</w:t>
      </w:r>
      <w:r>
        <w:rPr>
          <w:sz w:val="32"/>
          <w:szCs w:val="32"/>
        </w:rPr>
        <w:t xml:space="preserve"> This function de-allocates the place allocated the space allocated for heap earlier.</w:t>
      </w:r>
    </w:p>
    <w:p w:rsidR="0014358D" w:rsidRDefault="0014358D" w:rsidP="0014358D">
      <w:pPr>
        <w:ind w:left="360"/>
        <w:rPr>
          <w:sz w:val="32"/>
          <w:szCs w:val="32"/>
        </w:rPr>
      </w:pPr>
    </w:p>
    <w:p w:rsidR="001D1221" w:rsidRDefault="0014358D" w:rsidP="001D1221">
      <w:pPr>
        <w:ind w:left="360"/>
        <w:rPr>
          <w:sz w:val="32"/>
          <w:szCs w:val="32"/>
        </w:rPr>
      </w:pPr>
      <w:r>
        <w:rPr>
          <w:sz w:val="32"/>
          <w:szCs w:val="32"/>
        </w:rPr>
        <w:t xml:space="preserve">Hence the project involves all these functions which coordinate to make a responsive </w:t>
      </w:r>
      <w:r w:rsidR="001D1221">
        <w:rPr>
          <w:sz w:val="32"/>
          <w:szCs w:val="32"/>
        </w:rPr>
        <w:t>playlist implementation.</w:t>
      </w:r>
    </w:p>
    <w:p w:rsidR="001D1221" w:rsidRDefault="001D1221" w:rsidP="001D1221">
      <w:pPr>
        <w:rPr>
          <w:sz w:val="32"/>
          <w:szCs w:val="32"/>
        </w:rPr>
      </w:pPr>
    </w:p>
    <w:p w:rsidR="001D1221" w:rsidRDefault="001D1221" w:rsidP="001D1221">
      <w:pPr>
        <w:rPr>
          <w:b/>
          <w:sz w:val="40"/>
          <w:szCs w:val="40"/>
        </w:rPr>
      </w:pPr>
      <w:r w:rsidRPr="001D1221">
        <w:rPr>
          <w:b/>
          <w:sz w:val="40"/>
          <w:szCs w:val="40"/>
        </w:rPr>
        <w:t>Conclusion:</w:t>
      </w:r>
    </w:p>
    <w:p w:rsidR="001D1221" w:rsidRDefault="001D1221" w:rsidP="001D1221">
      <w:pPr>
        <w:rPr>
          <w:sz w:val="32"/>
          <w:szCs w:val="32"/>
        </w:rPr>
      </w:pPr>
    </w:p>
    <w:p w:rsidR="001D1221" w:rsidRDefault="001D1221" w:rsidP="001D1221">
      <w:pPr>
        <w:rPr>
          <w:sz w:val="32"/>
          <w:szCs w:val="32"/>
        </w:rPr>
      </w:pPr>
      <w:r>
        <w:rPr>
          <w:sz w:val="32"/>
          <w:szCs w:val="32"/>
        </w:rPr>
        <w:t xml:space="preserve">We have learnt that using appropriate data structure to solve a problem reduces both space as well as time complexity. In our case if priority liked list where used then insertion or deletion would take </w:t>
      </w:r>
      <w:proofErr w:type="gramStart"/>
      <w:r>
        <w:rPr>
          <w:sz w:val="32"/>
          <w:szCs w:val="32"/>
        </w:rPr>
        <w:t>O(</w:t>
      </w:r>
      <w:proofErr w:type="gramEnd"/>
      <w:r>
        <w:rPr>
          <w:sz w:val="32"/>
          <w:szCs w:val="32"/>
        </w:rPr>
        <w:t>n)</w:t>
      </w:r>
    </w:p>
    <w:p w:rsidR="001D1221" w:rsidRDefault="001D1221" w:rsidP="001D1221">
      <w:pPr>
        <w:rPr>
          <w:sz w:val="32"/>
          <w:szCs w:val="32"/>
        </w:rPr>
      </w:pPr>
      <w:r>
        <w:rPr>
          <w:sz w:val="32"/>
          <w:szCs w:val="32"/>
        </w:rPr>
        <w:t>Time complexity.</w:t>
      </w:r>
    </w:p>
    <w:p w:rsidR="001D1221" w:rsidRDefault="001D1221" w:rsidP="001D1221">
      <w:pPr>
        <w:rPr>
          <w:sz w:val="32"/>
          <w:szCs w:val="32"/>
        </w:rPr>
      </w:pPr>
      <w:r>
        <w:rPr>
          <w:sz w:val="32"/>
          <w:szCs w:val="32"/>
        </w:rPr>
        <w:t>Hence it is important to choose appropriate data structure.</w:t>
      </w:r>
    </w:p>
    <w:p w:rsidR="001D1221" w:rsidRDefault="001D1221" w:rsidP="001D1221">
      <w:pPr>
        <w:rPr>
          <w:sz w:val="32"/>
          <w:szCs w:val="32"/>
        </w:rPr>
      </w:pPr>
    </w:p>
    <w:p w:rsidR="001D1221" w:rsidRPr="001D1221" w:rsidRDefault="001D1221" w:rsidP="001D1221">
      <w:pPr>
        <w:rPr>
          <w:b/>
          <w:sz w:val="36"/>
          <w:szCs w:val="36"/>
        </w:rPr>
      </w:pPr>
      <w:r w:rsidRPr="001D1221">
        <w:rPr>
          <w:b/>
          <w:sz w:val="36"/>
          <w:szCs w:val="36"/>
        </w:rPr>
        <w:t>Cons:</w:t>
      </w:r>
    </w:p>
    <w:p w:rsidR="001D1221" w:rsidRDefault="001D1221" w:rsidP="001D1221">
      <w:pPr>
        <w:pStyle w:val="ListParagraph"/>
        <w:numPr>
          <w:ilvl w:val="0"/>
          <w:numId w:val="31"/>
        </w:numPr>
        <w:rPr>
          <w:sz w:val="32"/>
          <w:szCs w:val="32"/>
        </w:rPr>
      </w:pPr>
      <w:r>
        <w:rPr>
          <w:sz w:val="32"/>
          <w:szCs w:val="32"/>
        </w:rPr>
        <w:t xml:space="preserve">As C program is used a </w:t>
      </w:r>
      <w:r w:rsidRPr="00025F28">
        <w:rPr>
          <w:b/>
          <w:sz w:val="32"/>
          <w:szCs w:val="32"/>
        </w:rPr>
        <w:t>suitable user interface cannot be provided</w:t>
      </w:r>
      <w:r w:rsidR="00025F28">
        <w:rPr>
          <w:sz w:val="32"/>
          <w:szCs w:val="32"/>
        </w:rPr>
        <w:t>.</w:t>
      </w:r>
    </w:p>
    <w:p w:rsidR="001D1221" w:rsidRDefault="001D1221" w:rsidP="001D1221">
      <w:pPr>
        <w:pStyle w:val="ListParagraph"/>
        <w:numPr>
          <w:ilvl w:val="0"/>
          <w:numId w:val="31"/>
        </w:numPr>
        <w:rPr>
          <w:sz w:val="32"/>
          <w:szCs w:val="32"/>
        </w:rPr>
      </w:pPr>
      <w:r>
        <w:rPr>
          <w:sz w:val="32"/>
          <w:szCs w:val="32"/>
        </w:rPr>
        <w:t>The music playlist can only be called but its playlist cannot be accessed.</w:t>
      </w:r>
    </w:p>
    <w:p w:rsidR="001D1221" w:rsidRDefault="001D1221" w:rsidP="001D1221">
      <w:pPr>
        <w:pStyle w:val="ListParagraph"/>
        <w:numPr>
          <w:ilvl w:val="0"/>
          <w:numId w:val="31"/>
        </w:numPr>
        <w:rPr>
          <w:sz w:val="32"/>
          <w:szCs w:val="32"/>
        </w:rPr>
      </w:pPr>
      <w:r>
        <w:rPr>
          <w:sz w:val="32"/>
          <w:szCs w:val="32"/>
        </w:rPr>
        <w:t xml:space="preserve">The </w:t>
      </w:r>
      <w:r w:rsidRPr="00025F28">
        <w:rPr>
          <w:b/>
          <w:sz w:val="32"/>
          <w:szCs w:val="32"/>
        </w:rPr>
        <w:t>icons cannot be used to stop or forward to the next song</w:t>
      </w:r>
      <w:r>
        <w:rPr>
          <w:sz w:val="32"/>
          <w:szCs w:val="32"/>
        </w:rPr>
        <w:t xml:space="preserve"> in the playlist.</w:t>
      </w:r>
    </w:p>
    <w:p w:rsidR="001D1221" w:rsidRDefault="001D1221" w:rsidP="001D1221">
      <w:pPr>
        <w:ind w:left="360"/>
        <w:rPr>
          <w:sz w:val="32"/>
          <w:szCs w:val="32"/>
        </w:rPr>
      </w:pPr>
    </w:p>
    <w:p w:rsidR="001D1221" w:rsidRDefault="001D1221" w:rsidP="001D1221">
      <w:pPr>
        <w:rPr>
          <w:b/>
          <w:sz w:val="36"/>
          <w:szCs w:val="36"/>
        </w:rPr>
      </w:pPr>
      <w:r w:rsidRPr="001D1221">
        <w:rPr>
          <w:b/>
          <w:sz w:val="36"/>
          <w:szCs w:val="36"/>
        </w:rPr>
        <w:t xml:space="preserve">Improvements: </w:t>
      </w:r>
    </w:p>
    <w:p w:rsidR="001D1221" w:rsidRDefault="001D1221" w:rsidP="001D1221">
      <w:pPr>
        <w:pStyle w:val="ListParagraph"/>
        <w:numPr>
          <w:ilvl w:val="0"/>
          <w:numId w:val="33"/>
        </w:numPr>
        <w:rPr>
          <w:sz w:val="32"/>
          <w:szCs w:val="32"/>
        </w:rPr>
      </w:pPr>
      <w:r w:rsidRPr="00025F28">
        <w:rPr>
          <w:b/>
          <w:sz w:val="32"/>
          <w:szCs w:val="32"/>
        </w:rPr>
        <w:t>User friendly interface</w:t>
      </w:r>
      <w:r w:rsidRPr="001D1221">
        <w:rPr>
          <w:sz w:val="32"/>
          <w:szCs w:val="32"/>
        </w:rPr>
        <w:t xml:space="preserve"> can be developed.</w:t>
      </w:r>
    </w:p>
    <w:p w:rsidR="001D1221" w:rsidRDefault="001D1221" w:rsidP="001D1221">
      <w:pPr>
        <w:pStyle w:val="ListParagraph"/>
        <w:numPr>
          <w:ilvl w:val="0"/>
          <w:numId w:val="33"/>
        </w:numPr>
        <w:rPr>
          <w:sz w:val="32"/>
          <w:szCs w:val="32"/>
        </w:rPr>
      </w:pPr>
      <w:r>
        <w:rPr>
          <w:sz w:val="32"/>
          <w:szCs w:val="32"/>
        </w:rPr>
        <w:t>The deletion logic can be improved using some other concept as same priorities are given to songs on same level.</w:t>
      </w:r>
    </w:p>
    <w:p w:rsidR="001D1221" w:rsidRDefault="0051377B" w:rsidP="001D1221">
      <w:pPr>
        <w:pStyle w:val="ListParagraph"/>
        <w:numPr>
          <w:ilvl w:val="0"/>
          <w:numId w:val="33"/>
        </w:numPr>
        <w:rPr>
          <w:sz w:val="32"/>
          <w:szCs w:val="32"/>
        </w:rPr>
      </w:pPr>
      <w:r>
        <w:rPr>
          <w:sz w:val="32"/>
          <w:szCs w:val="32"/>
        </w:rPr>
        <w:t>Can built a playlist to do the following functions with the help of other languages.</w:t>
      </w:r>
    </w:p>
    <w:p w:rsidR="00B85870" w:rsidRPr="00B85870" w:rsidRDefault="00B85870" w:rsidP="00B85870">
      <w:pPr>
        <w:rPr>
          <w:sz w:val="32"/>
          <w:szCs w:val="32"/>
        </w:rPr>
      </w:pPr>
    </w:p>
    <w:p w:rsidR="00CC5C12" w:rsidRPr="00CC5C12" w:rsidRDefault="00B83376" w:rsidP="00CC5C12">
      <w:pPr>
        <w:rPr>
          <w:sz w:val="32"/>
          <w:szCs w:val="32"/>
        </w:rPr>
      </w:pPr>
      <w:bookmarkStart w:id="0" w:name="_GoBack"/>
      <w:bookmarkEnd w:id="0"/>
      <w:r>
        <w:rPr>
          <w:sz w:val="32"/>
          <w:szCs w:val="32"/>
        </w:rPr>
        <w:lastRenderedPageBreak/>
        <w:t xml:space="preserve"> </w:t>
      </w:r>
      <w:r w:rsidR="00CC5C12" w:rsidRPr="00CC5C12">
        <w:rPr>
          <w:sz w:val="32"/>
          <w:szCs w:val="32"/>
        </w:rPr>
        <w:t xml:space="preserve"> </w:t>
      </w:r>
    </w:p>
    <w:sectPr w:rsidR="00CC5C12" w:rsidRPr="00CC5C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7F1" w:rsidRDefault="007017F1" w:rsidP="0054093A">
      <w:r>
        <w:separator/>
      </w:r>
    </w:p>
  </w:endnote>
  <w:endnote w:type="continuationSeparator" w:id="0">
    <w:p w:rsidR="007017F1" w:rsidRDefault="007017F1" w:rsidP="00540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7F1" w:rsidRDefault="007017F1" w:rsidP="0054093A">
      <w:r>
        <w:separator/>
      </w:r>
    </w:p>
  </w:footnote>
  <w:footnote w:type="continuationSeparator" w:id="0">
    <w:p w:rsidR="007017F1" w:rsidRDefault="007017F1" w:rsidP="005409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50B2024"/>
    <w:multiLevelType w:val="hybridMultilevel"/>
    <w:tmpl w:val="2B70F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0BC4002B"/>
    <w:multiLevelType w:val="hybridMultilevel"/>
    <w:tmpl w:val="7302A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0A3607B"/>
    <w:multiLevelType w:val="hybridMultilevel"/>
    <w:tmpl w:val="298C2B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1796133F"/>
    <w:multiLevelType w:val="hybridMultilevel"/>
    <w:tmpl w:val="07685F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1172A42"/>
    <w:multiLevelType w:val="hybridMultilevel"/>
    <w:tmpl w:val="BE708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79568C2"/>
    <w:multiLevelType w:val="hybridMultilevel"/>
    <w:tmpl w:val="7152D5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nsid w:val="53B802D6"/>
    <w:multiLevelType w:val="hybridMultilevel"/>
    <w:tmpl w:val="00E0D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nsid w:val="5A872B6E"/>
    <w:multiLevelType w:val="hybridMultilevel"/>
    <w:tmpl w:val="93220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5A5178B"/>
    <w:multiLevelType w:val="hybridMultilevel"/>
    <w:tmpl w:val="D6BA6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nsid w:val="7F5E16A3"/>
    <w:multiLevelType w:val="hybridMultilevel"/>
    <w:tmpl w:val="533EDA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10"/>
  </w:num>
  <w:num w:numId="4">
    <w:abstractNumId w:val="29"/>
  </w:num>
  <w:num w:numId="5">
    <w:abstractNumId w:val="16"/>
  </w:num>
  <w:num w:numId="6">
    <w:abstractNumId w:val="21"/>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9"/>
  </w:num>
  <w:num w:numId="19">
    <w:abstractNumId w:val="20"/>
  </w:num>
  <w:num w:numId="20">
    <w:abstractNumId w:val="28"/>
  </w:num>
  <w:num w:numId="21">
    <w:abstractNumId w:val="22"/>
  </w:num>
  <w:num w:numId="22">
    <w:abstractNumId w:val="12"/>
  </w:num>
  <w:num w:numId="23">
    <w:abstractNumId w:val="31"/>
  </w:num>
  <w:num w:numId="24">
    <w:abstractNumId w:val="18"/>
  </w:num>
  <w:num w:numId="25">
    <w:abstractNumId w:val="17"/>
  </w:num>
  <w:num w:numId="26">
    <w:abstractNumId w:val="11"/>
  </w:num>
  <w:num w:numId="27">
    <w:abstractNumId w:val="14"/>
  </w:num>
  <w:num w:numId="28">
    <w:abstractNumId w:val="27"/>
  </w:num>
  <w:num w:numId="29">
    <w:abstractNumId w:val="25"/>
  </w:num>
  <w:num w:numId="30">
    <w:abstractNumId w:val="30"/>
  </w:num>
  <w:num w:numId="31">
    <w:abstractNumId w:val="32"/>
  </w:num>
  <w:num w:numId="32">
    <w:abstractNumId w:val="15"/>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2CA"/>
    <w:rsid w:val="00025F28"/>
    <w:rsid w:val="0014358D"/>
    <w:rsid w:val="001D1221"/>
    <w:rsid w:val="002D5E83"/>
    <w:rsid w:val="004552CA"/>
    <w:rsid w:val="0051377B"/>
    <w:rsid w:val="0054093A"/>
    <w:rsid w:val="00645252"/>
    <w:rsid w:val="006D3D74"/>
    <w:rsid w:val="007017F1"/>
    <w:rsid w:val="0083569A"/>
    <w:rsid w:val="00A9204E"/>
    <w:rsid w:val="00B0756F"/>
    <w:rsid w:val="00B83376"/>
    <w:rsid w:val="00B85870"/>
    <w:rsid w:val="00CC5C12"/>
    <w:rsid w:val="00D412C2"/>
    <w:rsid w:val="00D82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CD3221-4AA9-4B59-8F9C-4F8B84F8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455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851488">
      <w:bodyDiv w:val="1"/>
      <w:marLeft w:val="0"/>
      <w:marRight w:val="0"/>
      <w:marTop w:val="0"/>
      <w:marBottom w:val="0"/>
      <w:divBdr>
        <w:top w:val="none" w:sz="0" w:space="0" w:color="auto"/>
        <w:left w:val="none" w:sz="0" w:space="0" w:color="auto"/>
        <w:bottom w:val="none" w:sz="0" w:space="0" w:color="auto"/>
        <w:right w:val="none" w:sz="0" w:space="0" w:color="auto"/>
      </w:divBdr>
      <w:divsChild>
        <w:div w:id="1903640451">
          <w:marLeft w:val="0"/>
          <w:marRight w:val="0"/>
          <w:marTop w:val="0"/>
          <w:marBottom w:val="0"/>
          <w:divBdr>
            <w:top w:val="none" w:sz="0" w:space="0" w:color="auto"/>
            <w:left w:val="none" w:sz="0" w:space="0" w:color="auto"/>
            <w:bottom w:val="none" w:sz="0" w:space="0" w:color="auto"/>
            <w:right w:val="none" w:sz="0" w:space="0" w:color="auto"/>
          </w:divBdr>
          <w:divsChild>
            <w:div w:id="1319572836">
              <w:marLeft w:val="0"/>
              <w:marRight w:val="0"/>
              <w:marTop w:val="0"/>
              <w:marBottom w:val="0"/>
              <w:divBdr>
                <w:top w:val="none" w:sz="0" w:space="0" w:color="auto"/>
                <w:left w:val="none" w:sz="0" w:space="0" w:color="auto"/>
                <w:bottom w:val="none" w:sz="0" w:space="0" w:color="auto"/>
                <w:right w:val="none" w:sz="0" w:space="0" w:color="auto"/>
              </w:divBdr>
            </w:div>
            <w:div w:id="935332611">
              <w:marLeft w:val="0"/>
              <w:marRight w:val="0"/>
              <w:marTop w:val="0"/>
              <w:marBottom w:val="0"/>
              <w:divBdr>
                <w:top w:val="none" w:sz="0" w:space="0" w:color="auto"/>
                <w:left w:val="none" w:sz="0" w:space="0" w:color="auto"/>
                <w:bottom w:val="none" w:sz="0" w:space="0" w:color="auto"/>
                <w:right w:val="none" w:sz="0" w:space="0" w:color="auto"/>
              </w:divBdr>
            </w:div>
            <w:div w:id="1884635802">
              <w:marLeft w:val="0"/>
              <w:marRight w:val="0"/>
              <w:marTop w:val="0"/>
              <w:marBottom w:val="0"/>
              <w:divBdr>
                <w:top w:val="none" w:sz="0" w:space="0" w:color="auto"/>
                <w:left w:val="none" w:sz="0" w:space="0" w:color="auto"/>
                <w:bottom w:val="none" w:sz="0" w:space="0" w:color="auto"/>
                <w:right w:val="none" w:sz="0" w:space="0" w:color="auto"/>
              </w:divBdr>
            </w:div>
            <w:div w:id="567813607">
              <w:marLeft w:val="0"/>
              <w:marRight w:val="0"/>
              <w:marTop w:val="0"/>
              <w:marBottom w:val="0"/>
              <w:divBdr>
                <w:top w:val="none" w:sz="0" w:space="0" w:color="auto"/>
                <w:left w:val="none" w:sz="0" w:space="0" w:color="auto"/>
                <w:bottom w:val="none" w:sz="0" w:space="0" w:color="auto"/>
                <w:right w:val="none" w:sz="0" w:space="0" w:color="auto"/>
              </w:divBdr>
            </w:div>
            <w:div w:id="7224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125</TotalTime>
  <Pages>4</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RAHIL MODI</cp:lastModifiedBy>
  <cp:revision>6</cp:revision>
  <dcterms:created xsi:type="dcterms:W3CDTF">2019-11-22T17:10:00Z</dcterms:created>
  <dcterms:modified xsi:type="dcterms:W3CDTF">2020-05-04T08:59:00Z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